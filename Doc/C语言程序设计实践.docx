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849987358"/>
        <w:docPartObj>
          <w:docPartGallery w:val="Table of Contents"/>
          <w:docPartUnique/>
        </w:docPartObj>
      </w:sdtPr>
      <w:sdtEndPr/>
      <w:sdtContent>
        <w:p w:rsidR="00D42360" w:rsidRDefault="00D42360">
          <w:pPr>
            <w:pStyle w:val="TOC"/>
          </w:pPr>
          <w:r>
            <w:rPr>
              <w:lang w:val="zh-CN"/>
            </w:rPr>
            <w:t>目录</w:t>
          </w:r>
        </w:p>
        <w:p w:rsidR="00D42360" w:rsidRDefault="00D42360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725199" w:history="1">
            <w:r w:rsidRPr="003331AE">
              <w:rPr>
                <w:rStyle w:val="a9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3331AE">
              <w:rPr>
                <w:rStyle w:val="a9"/>
                <w:rFonts w:hint="eastAsia"/>
                <w:noProof/>
              </w:rPr>
              <w:t>设计题目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_Toc343725199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0" w:history="1">
            <w:r w:rsidR="00D42360" w:rsidRPr="003331AE">
              <w:rPr>
                <w:rStyle w:val="a9"/>
                <w:rFonts w:hint="eastAsia"/>
                <w:noProof/>
              </w:rPr>
              <w:t>二、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题目介绍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_Toc343725200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- 1 -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1" w:history="1">
            <w:r w:rsidR="00D42360" w:rsidRPr="003331AE">
              <w:rPr>
                <w:rStyle w:val="a9"/>
                <w:rFonts w:hint="eastAsia"/>
                <w:noProof/>
              </w:rPr>
              <w:t>三、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系统功能模块划分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_Toc343725201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- 1 -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2" w:history="1">
            <w:r w:rsidR="00D42360" w:rsidRPr="003331AE">
              <w:rPr>
                <w:rStyle w:val="a9"/>
                <w:rFonts w:hint="eastAsia"/>
                <w:noProof/>
              </w:rPr>
              <w:t>四、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数据结构介绍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_Toc343725202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- 2 -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3" w:history="1">
            <w:r w:rsidR="00D42360" w:rsidRPr="003331AE">
              <w:rPr>
                <w:rStyle w:val="a9"/>
                <w:rFonts w:hint="eastAsia"/>
                <w:noProof/>
              </w:rPr>
              <w:t>五、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各模块具体设计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_Toc343725203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- 2 -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4" w:history="1">
            <w:r w:rsidR="00D42360" w:rsidRPr="003331AE">
              <w:rPr>
                <w:rStyle w:val="a9"/>
                <w:rFonts w:hint="eastAsia"/>
                <w:noProof/>
              </w:rPr>
              <w:t>六、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程序设计环境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_Toc343725204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- 2 -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5" w:history="1">
            <w:r w:rsidR="00D42360" w:rsidRPr="003331AE">
              <w:rPr>
                <w:rStyle w:val="a9"/>
                <w:rFonts w:hint="eastAsia"/>
                <w:noProof/>
              </w:rPr>
              <w:t>七、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试验结果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_Toc343725205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- 2 -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6" w:history="1">
            <w:r w:rsidR="00D42360" w:rsidRPr="003331AE">
              <w:rPr>
                <w:rStyle w:val="a9"/>
                <w:rFonts w:hint="eastAsia"/>
                <w:noProof/>
              </w:rPr>
              <w:t>八、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体会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_Toc343725206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- 6 -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7" w:history="1">
            <w:r w:rsidR="00D42360" w:rsidRPr="003331AE">
              <w:rPr>
                <w:rStyle w:val="a9"/>
                <w:rFonts w:hint="eastAsia"/>
                <w:noProof/>
              </w:rPr>
              <w:t>九、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参考文献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_Toc343725207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- 6 -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656568">
          <w:pPr>
            <w:pStyle w:val="10"/>
            <w:tabs>
              <w:tab w:val="left" w:pos="880"/>
              <w:tab w:val="right" w:leader="dot" w:pos="8296"/>
            </w:tabs>
            <w:rPr>
              <w:noProof/>
            </w:rPr>
          </w:pPr>
          <w:hyperlink w:anchor="_Toc343725208" w:history="1">
            <w:r w:rsidR="00D42360" w:rsidRPr="003331AE">
              <w:rPr>
                <w:rStyle w:val="a9"/>
                <w:rFonts w:hint="eastAsia"/>
                <w:noProof/>
              </w:rPr>
              <w:t>十、</w:t>
            </w:r>
            <w:r w:rsidR="00D42360">
              <w:rPr>
                <w:noProof/>
              </w:rPr>
              <w:tab/>
            </w:r>
            <w:r w:rsidR="00D42360" w:rsidRPr="003331AE">
              <w:rPr>
                <w:rStyle w:val="a9"/>
                <w:rFonts w:hint="eastAsia"/>
                <w:noProof/>
              </w:rPr>
              <w:t>源代码</w:t>
            </w:r>
            <w:r w:rsidR="00D42360">
              <w:rPr>
                <w:noProof/>
                <w:webHidden/>
              </w:rPr>
              <w:tab/>
            </w:r>
            <w:r w:rsidR="00D42360">
              <w:rPr>
                <w:noProof/>
                <w:webHidden/>
              </w:rPr>
              <w:fldChar w:fldCharType="begin"/>
            </w:r>
            <w:r w:rsidR="00D42360">
              <w:rPr>
                <w:noProof/>
                <w:webHidden/>
              </w:rPr>
              <w:instrText xml:space="preserve"> PAGEREF _Toc343725208 \h </w:instrText>
            </w:r>
            <w:r w:rsidR="00D42360">
              <w:rPr>
                <w:noProof/>
                <w:webHidden/>
              </w:rPr>
            </w:r>
            <w:r w:rsidR="00D42360">
              <w:rPr>
                <w:noProof/>
                <w:webHidden/>
              </w:rPr>
              <w:fldChar w:fldCharType="separate"/>
            </w:r>
            <w:r w:rsidR="00D42360">
              <w:rPr>
                <w:noProof/>
                <w:webHidden/>
              </w:rPr>
              <w:t>- 6 -</w:t>
            </w:r>
            <w:r w:rsidR="00D42360">
              <w:rPr>
                <w:noProof/>
                <w:webHidden/>
              </w:rPr>
              <w:fldChar w:fldCharType="end"/>
            </w:r>
          </w:hyperlink>
        </w:p>
        <w:p w:rsidR="00D42360" w:rsidRDefault="00D42360">
          <w:r>
            <w:rPr>
              <w:b/>
              <w:bCs/>
              <w:lang w:val="zh-CN"/>
            </w:rPr>
            <w:fldChar w:fldCharType="end"/>
          </w:r>
        </w:p>
      </w:sdtContent>
    </w:sdt>
    <w:p w:rsidR="00D42360" w:rsidRDefault="00D42360" w:rsidP="003244DE">
      <w:pPr>
        <w:sectPr w:rsidR="00D42360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0"/>
          <w:cols w:space="720"/>
          <w:titlePg/>
          <w:docGrid w:type="lines" w:linePitch="312"/>
        </w:sectPr>
      </w:pPr>
    </w:p>
    <w:p w:rsidR="00D42360" w:rsidRDefault="00D42360" w:rsidP="003244DE"/>
    <w:p w:rsidR="00173670" w:rsidRDefault="003244DE" w:rsidP="003244DE">
      <w:pPr>
        <w:pStyle w:val="1"/>
        <w:numPr>
          <w:ilvl w:val="0"/>
          <w:numId w:val="7"/>
        </w:numPr>
        <w:ind w:left="0" w:firstLine="0"/>
      </w:pPr>
      <w:bookmarkStart w:id="0" w:name="_Toc343725199"/>
      <w:r>
        <w:rPr>
          <w:rFonts w:hint="eastAsia"/>
        </w:rPr>
        <w:t>设计题目</w:t>
      </w:r>
      <w:bookmarkEnd w:id="0"/>
    </w:p>
    <w:p w:rsidR="00751C58" w:rsidRPr="00751C58" w:rsidRDefault="001143C2" w:rsidP="00751C58">
      <w:r>
        <w:rPr>
          <w:rFonts w:hint="eastAsia"/>
        </w:rPr>
        <w:t>Windows</w:t>
      </w:r>
      <w:r>
        <w:rPr>
          <w:rFonts w:hint="eastAsia"/>
        </w:rPr>
        <w:t>下</w:t>
      </w:r>
      <w:r w:rsidR="001D19C2">
        <w:rPr>
          <w:rFonts w:hint="eastAsia"/>
        </w:rPr>
        <w:t>C</w:t>
      </w:r>
      <w:r w:rsidR="001D19C2">
        <w:rPr>
          <w:rFonts w:hint="eastAsia"/>
        </w:rPr>
        <w:t>语言</w:t>
      </w:r>
      <w:r w:rsidR="00344E9F">
        <w:rPr>
          <w:rFonts w:hint="eastAsia"/>
        </w:rPr>
        <w:t>控制台</w:t>
      </w:r>
      <w:r w:rsidR="001D19C2">
        <w:rPr>
          <w:rFonts w:hint="eastAsia"/>
        </w:rPr>
        <w:t>打字游戏</w:t>
      </w:r>
      <w:r>
        <w:rPr>
          <w:rFonts w:hint="eastAsia"/>
        </w:rPr>
        <w:t>。</w:t>
      </w:r>
    </w:p>
    <w:p w:rsidR="00C915A5" w:rsidRDefault="001D19C2" w:rsidP="00C915A5">
      <w:pPr>
        <w:pStyle w:val="1"/>
        <w:numPr>
          <w:ilvl w:val="0"/>
          <w:numId w:val="7"/>
        </w:numPr>
        <w:ind w:left="0" w:firstLine="0"/>
      </w:pPr>
      <w:bookmarkStart w:id="1" w:name="_Toc343725200"/>
      <w:r>
        <w:rPr>
          <w:rFonts w:hint="eastAsia"/>
        </w:rPr>
        <w:t>题目介绍</w:t>
      </w:r>
      <w:bookmarkEnd w:id="1"/>
    </w:p>
    <w:p w:rsidR="00344E9F" w:rsidRDefault="00344E9F" w:rsidP="00344E9F"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语言实现一个控制台的打字游戏，使用了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对控制台的输出进行控制</w:t>
      </w:r>
      <w:r>
        <w:rPr>
          <w:rFonts w:hint="eastAsia"/>
        </w:rPr>
        <w:t>;</w:t>
      </w:r>
      <w:r>
        <w:rPr>
          <w:rFonts w:hint="eastAsia"/>
        </w:rPr>
        <w:t>使用定时器实现单词的下降</w:t>
      </w:r>
      <w:r>
        <w:rPr>
          <w:rFonts w:hint="eastAsia"/>
        </w:rPr>
        <w:t>;</w:t>
      </w:r>
    </w:p>
    <w:p w:rsidR="00344E9F" w:rsidRDefault="00344E9F" w:rsidP="00344E9F">
      <w:r>
        <w:rPr>
          <w:rFonts w:hint="eastAsia"/>
        </w:rPr>
        <w:t>游戏形式：单词从窗口上方以一定的速度匀速下落，使用键盘输入字符，正确的字符将使单词变短，直到消失。每隔一定的时间有新的单词产生，单词到达最下一行，游戏失败，回到主界面。中间可以输入快捷键退出到主界面。</w:t>
      </w:r>
    </w:p>
    <w:p w:rsidR="00344E9F" w:rsidRPr="00344E9F" w:rsidRDefault="00961CA9" w:rsidP="00344E9F">
      <w:r>
        <w:rPr>
          <w:rFonts w:hint="eastAsia"/>
        </w:rPr>
        <w:t>游戏特色：可以设置游戏的显示颜色，单词的下落速度，单词的来源文件，等。通过修改单词文件，不仅可以让我们练习打字速度，同时也可以用来记忆单词。</w:t>
      </w: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2" w:name="_Toc343725201"/>
      <w:r>
        <w:rPr>
          <w:rFonts w:hint="eastAsia"/>
        </w:rPr>
        <w:t>系统功能模块划分</w:t>
      </w:r>
      <w:bookmarkEnd w:id="2"/>
    </w:p>
    <w:p w:rsidR="009A5BE3" w:rsidRDefault="009A5BE3" w:rsidP="009A5BE3">
      <w:pPr>
        <w:keepNext/>
        <w:jc w:val="center"/>
      </w:pPr>
      <w:r>
        <w:rPr>
          <w:noProof/>
        </w:rPr>
        <w:drawing>
          <wp:inline distT="0" distB="0" distL="0" distR="0" wp14:anchorId="2211704D" wp14:editId="120E0C66">
            <wp:extent cx="336232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A7" w:rsidRDefault="009A5BE3" w:rsidP="009A5BE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>STYLEREF 1 \s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rFonts w:hint="eastAsia"/>
          <w:noProof/>
        </w:rPr>
        <w:t>三</w:t>
      </w:r>
      <w:r w:rsidR="00DE006F">
        <w:fldChar w:fldCharType="end"/>
      </w:r>
      <w:r w:rsidR="00DE006F">
        <w:noBreakHyphen/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 xml:space="preserve">SEQ </w:instrText>
      </w:r>
      <w:r w:rsidR="00DE006F">
        <w:rPr>
          <w:rFonts w:hint="eastAsia"/>
        </w:rPr>
        <w:instrText>图</w:instrText>
      </w:r>
      <w:r w:rsidR="00DE006F">
        <w:rPr>
          <w:rFonts w:hint="eastAsia"/>
        </w:rPr>
        <w:instrText xml:space="preserve"> \* ARABIC \s 1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noProof/>
        </w:rPr>
        <w:t>1</w:t>
      </w:r>
      <w:r w:rsidR="00DE006F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系统框图</w:t>
      </w:r>
    </w:p>
    <w:p w:rsidR="00C640B6" w:rsidRDefault="002B6EF2" w:rsidP="009A5BE3">
      <w:r>
        <w:rPr>
          <w:rFonts w:hint="eastAsia"/>
        </w:rPr>
        <w:tab/>
      </w:r>
      <w:r w:rsidR="00C640B6">
        <w:rPr>
          <w:rFonts w:hint="eastAsia"/>
        </w:rPr>
        <w:t>程序使用了定时器，每隔一个时间周期会添加一个单词，同时刷新屏幕内容；当前屏幕</w:t>
      </w:r>
      <w:r w:rsidR="000D6E3C">
        <w:rPr>
          <w:rFonts w:hint="eastAsia"/>
        </w:rPr>
        <w:t>的单词保存在一个结构体的数组中，每次刷新屏幕的时间会读取单词的位置</w:t>
      </w:r>
      <w:bookmarkStart w:id="3" w:name="_GoBack"/>
      <w:bookmarkEnd w:id="3"/>
      <w:r w:rsidR="00C640B6">
        <w:rPr>
          <w:rFonts w:hint="eastAsia"/>
        </w:rPr>
        <w:t>和修改单词的位置属性；</w:t>
      </w:r>
    </w:p>
    <w:p w:rsidR="009A5BE3" w:rsidRPr="009A5BE3" w:rsidRDefault="00C640B6" w:rsidP="009A5BE3">
      <w:r>
        <w:rPr>
          <w:rFonts w:hint="eastAsia"/>
        </w:rPr>
        <w:t>当前输入的单词用一个结构体变量</w:t>
      </w:r>
      <w:r>
        <w:rPr>
          <w:rFonts w:hint="eastAsia"/>
        </w:rPr>
        <w:t>specailOne</w:t>
      </w:r>
      <w:r>
        <w:rPr>
          <w:rFonts w:hint="eastAsia"/>
        </w:rPr>
        <w:t>保存；输入字符</w:t>
      </w:r>
      <w:r>
        <w:rPr>
          <w:rFonts w:hint="eastAsia"/>
        </w:rPr>
        <w:t>c</w:t>
      </w:r>
      <w:r>
        <w:rPr>
          <w:rFonts w:hint="eastAsia"/>
        </w:rPr>
        <w:t>的时候查找当前的单词变量</w:t>
      </w:r>
      <w:r>
        <w:rPr>
          <w:rFonts w:hint="eastAsia"/>
        </w:rPr>
        <w:t>specailOne</w:t>
      </w:r>
      <w:r>
        <w:rPr>
          <w:rFonts w:hint="eastAsia"/>
        </w:rPr>
        <w:t>是否为空，如果为空，查找单词数组中以</w:t>
      </w:r>
      <w:r>
        <w:rPr>
          <w:rFonts w:hint="eastAsia"/>
        </w:rPr>
        <w:t>c</w:t>
      </w:r>
      <w:r>
        <w:rPr>
          <w:rFonts w:hint="eastAsia"/>
        </w:rPr>
        <w:t>为开头的单词，如果找到，则加入</w:t>
      </w:r>
      <w:r>
        <w:rPr>
          <w:rFonts w:hint="eastAsia"/>
        </w:rPr>
        <w:t>specailOne</w:t>
      </w:r>
      <w:r>
        <w:rPr>
          <w:rFonts w:hint="eastAsia"/>
        </w:rPr>
        <w:t>；如果</w:t>
      </w:r>
      <w:r>
        <w:rPr>
          <w:rFonts w:hint="eastAsia"/>
        </w:rPr>
        <w:t>specailOne</w:t>
      </w:r>
      <w:r>
        <w:rPr>
          <w:rFonts w:hint="eastAsia"/>
        </w:rPr>
        <w:t>不为空，则比对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lastRenderedPageBreak/>
        <w:t>specailOne</w:t>
      </w:r>
      <w:r>
        <w:rPr>
          <w:rFonts w:hint="eastAsia"/>
        </w:rPr>
        <w:t>中单词的首字符，如果相同，则删除</w:t>
      </w:r>
      <w:r>
        <w:rPr>
          <w:rFonts w:hint="eastAsia"/>
        </w:rPr>
        <w:t>specailOne</w:t>
      </w:r>
      <w:r>
        <w:rPr>
          <w:rFonts w:hint="eastAsia"/>
        </w:rPr>
        <w:t>中单词的首字符。</w:t>
      </w: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4" w:name="_Toc343725202"/>
      <w:r>
        <w:rPr>
          <w:rFonts w:hint="eastAsia"/>
        </w:rPr>
        <w:t>数据结构介绍</w:t>
      </w:r>
      <w:bookmarkEnd w:id="4"/>
    </w:p>
    <w:p w:rsidR="00534088" w:rsidRDefault="00534088" w:rsidP="00534088">
      <w:pPr>
        <w:pStyle w:val="a8"/>
        <w:numPr>
          <w:ilvl w:val="0"/>
          <w:numId w:val="8"/>
        </w:numPr>
      </w:pPr>
      <w:r>
        <w:rPr>
          <w:rFonts w:hint="eastAsia"/>
        </w:rPr>
        <w:t>单词库数组</w:t>
      </w:r>
    </w:p>
    <w:p w:rsidR="00534088" w:rsidRDefault="00534088" w:rsidP="00534088">
      <w:r>
        <w:rPr>
          <w:rFonts w:hint="eastAsia"/>
        </w:rPr>
        <w:t>`file.c:</w:t>
      </w:r>
    </w:p>
    <w:p w:rsidR="00534088" w:rsidRDefault="00534088" w:rsidP="00534088">
      <w:r w:rsidRPr="00534088">
        <w:t>char word[MA</w:t>
      </w:r>
      <w:r>
        <w:t>X_WORD_COUNT][MAX_WORD_LENGHT]</w:t>
      </w:r>
      <w:r>
        <w:rPr>
          <w:rFonts w:hint="eastAsia"/>
        </w:rPr>
        <w:t>；</w:t>
      </w:r>
    </w:p>
    <w:p w:rsidR="00534088" w:rsidRDefault="00534088" w:rsidP="00534088">
      <w:r>
        <w:rPr>
          <w:rFonts w:hint="eastAsia"/>
        </w:rPr>
        <w:t>保存着当前的单词库，通过读取文件，或者默认的方式初始化。每次添加单词的时候，从这个单词数组中获取单词。</w:t>
      </w:r>
    </w:p>
    <w:p w:rsidR="00534088" w:rsidRDefault="00534088" w:rsidP="00534088">
      <w:pPr>
        <w:pStyle w:val="a8"/>
        <w:numPr>
          <w:ilvl w:val="0"/>
          <w:numId w:val="8"/>
        </w:numPr>
      </w:pPr>
      <w:r>
        <w:rPr>
          <w:rFonts w:hint="eastAsia"/>
        </w:rPr>
        <w:t>当前屏幕单词数组</w:t>
      </w:r>
    </w:p>
    <w:p w:rsidR="00534088" w:rsidRDefault="00534088" w:rsidP="00534088">
      <w:r>
        <w:t xml:space="preserve">typedef struct _words </w:t>
      </w:r>
    </w:p>
    <w:p w:rsidR="00534088" w:rsidRDefault="00534088" w:rsidP="00534088">
      <w:r>
        <w:t>{</w:t>
      </w:r>
    </w:p>
    <w:p w:rsidR="00534088" w:rsidRDefault="00534088" w:rsidP="00534088">
      <w:r>
        <w:tab/>
        <w:t>char str[MAX_WORD_LENGHT];</w:t>
      </w:r>
    </w:p>
    <w:p w:rsidR="00534088" w:rsidRDefault="00534088" w:rsidP="00534088">
      <w:r>
        <w:tab/>
        <w:t>COORD pos;</w:t>
      </w:r>
    </w:p>
    <w:p w:rsidR="00534088" w:rsidRDefault="00534088" w:rsidP="00534088">
      <w:r>
        <w:t>}words;</w:t>
      </w:r>
    </w:p>
    <w:p w:rsidR="00534088" w:rsidRDefault="00534088" w:rsidP="00534088">
      <w:r>
        <w:t>words head[MAX_WORD_COUNT];</w:t>
      </w:r>
    </w:p>
    <w:p w:rsidR="00534088" w:rsidRDefault="00534088" w:rsidP="00534088">
      <w:r>
        <w:t>int total = 0;</w:t>
      </w:r>
    </w:p>
    <w:p w:rsidR="00534088" w:rsidRPr="00534088" w:rsidRDefault="00534088" w:rsidP="005D628C">
      <w:r>
        <w:rPr>
          <w:rFonts w:hint="eastAsia"/>
        </w:rPr>
        <w:t>结构体</w:t>
      </w:r>
      <w:r w:rsidR="005D628C">
        <w:rPr>
          <w:rFonts w:hint="eastAsia"/>
        </w:rPr>
        <w:t>words</w:t>
      </w:r>
      <w:r w:rsidR="005D628C">
        <w:rPr>
          <w:rFonts w:hint="eastAsia"/>
        </w:rPr>
        <w:t>保存单词的值</w:t>
      </w:r>
      <w:r w:rsidR="005D628C">
        <w:rPr>
          <w:rFonts w:hint="eastAsia"/>
        </w:rPr>
        <w:t>str</w:t>
      </w:r>
      <w:r w:rsidR="005D628C">
        <w:rPr>
          <w:rFonts w:hint="eastAsia"/>
        </w:rPr>
        <w:t>和坐标位置</w:t>
      </w:r>
      <w:r w:rsidR="005D628C">
        <w:rPr>
          <w:rFonts w:hint="eastAsia"/>
        </w:rPr>
        <w:t>pos; head</w:t>
      </w:r>
      <w:r w:rsidR="005D628C">
        <w:rPr>
          <w:rFonts w:hint="eastAsia"/>
        </w:rPr>
        <w:t>是一个一维的数组，</w:t>
      </w:r>
      <w:r w:rsidR="005D628C">
        <w:rPr>
          <w:rFonts w:hint="eastAsia"/>
        </w:rPr>
        <w:t>total</w:t>
      </w:r>
      <w:r w:rsidR="005D628C">
        <w:rPr>
          <w:rFonts w:hint="eastAsia"/>
        </w:rPr>
        <w:t>记录当前屏幕上的单词数目，单词顺序保存在数组</w:t>
      </w:r>
      <w:r w:rsidR="005D628C">
        <w:rPr>
          <w:rFonts w:hint="eastAsia"/>
        </w:rPr>
        <w:t>head</w:t>
      </w:r>
      <w:r w:rsidR="005D628C">
        <w:rPr>
          <w:rFonts w:hint="eastAsia"/>
        </w:rPr>
        <w:t>中，每当删除一个单词的时候，后面的单词向前移，这样保证前面的单词连续，且按时间顺序排列。</w:t>
      </w: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5" w:name="_Toc343725203"/>
      <w:r>
        <w:rPr>
          <w:rFonts w:hint="eastAsia"/>
        </w:rPr>
        <w:t>各模块具体设计</w:t>
      </w:r>
      <w:bookmarkEnd w:id="5"/>
    </w:p>
    <w:p w:rsidR="00984B42" w:rsidRDefault="00305163" w:rsidP="00305163">
      <w:pPr>
        <w:pStyle w:val="a8"/>
        <w:numPr>
          <w:ilvl w:val="0"/>
          <w:numId w:val="13"/>
        </w:numPr>
      </w:pPr>
      <w:r>
        <w:rPr>
          <w:rFonts w:hint="eastAsia"/>
        </w:rPr>
        <w:t>主函数</w:t>
      </w:r>
    </w:p>
    <w:p w:rsidR="00305163" w:rsidRDefault="00305163" w:rsidP="00305163">
      <w:pPr>
        <w:keepNext/>
        <w:jc w:val="center"/>
      </w:pPr>
      <w:r>
        <w:object w:dxaOrig="3065" w:dyaOrig="6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pt;height:242.25pt" o:ole="">
            <v:imagedata r:id="rId11" o:title=""/>
          </v:shape>
          <o:OLEObject Type="Embed" ProgID="Visio.Drawing.11" ShapeID="_x0000_i1025" DrawAspect="Content" ObjectID="_1417638872" r:id="rId12"/>
        </w:object>
      </w:r>
    </w:p>
    <w:p w:rsidR="00305163" w:rsidRDefault="00305163" w:rsidP="0030516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>STYLEREF 1 \s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rFonts w:hint="eastAsia"/>
          <w:noProof/>
        </w:rPr>
        <w:t>五</w:t>
      </w:r>
      <w:r w:rsidR="00DE006F">
        <w:fldChar w:fldCharType="end"/>
      </w:r>
      <w:r w:rsidR="00DE006F">
        <w:noBreakHyphen/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 xml:space="preserve">SEQ </w:instrText>
      </w:r>
      <w:r w:rsidR="00DE006F">
        <w:rPr>
          <w:rFonts w:hint="eastAsia"/>
        </w:rPr>
        <w:instrText>图</w:instrText>
      </w:r>
      <w:r w:rsidR="00DE006F">
        <w:rPr>
          <w:rFonts w:hint="eastAsia"/>
        </w:rPr>
        <w:instrText xml:space="preserve"> \* ARABIC \s 1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noProof/>
        </w:rPr>
        <w:t>1</w:t>
      </w:r>
      <w:r w:rsidR="00DE006F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主函数</w:t>
      </w:r>
    </w:p>
    <w:p w:rsidR="00305163" w:rsidRPr="00305163" w:rsidRDefault="00305163" w:rsidP="00305163">
      <w:r>
        <w:rPr>
          <w:rFonts w:hint="eastAsia"/>
        </w:rPr>
        <w:t>主函数在一个循环中，调用初始化程序</w:t>
      </w:r>
      <w:r>
        <w:rPr>
          <w:rFonts w:hint="eastAsia"/>
        </w:rPr>
        <w:t>Init(),</w:t>
      </w:r>
      <w:r>
        <w:rPr>
          <w:rFonts w:hint="eastAsia"/>
        </w:rPr>
        <w:t>然后运行游戏</w:t>
      </w:r>
      <w:r>
        <w:rPr>
          <w:rFonts w:hint="eastAsia"/>
        </w:rPr>
        <w:t>Run(),</w:t>
      </w:r>
      <w:r>
        <w:rPr>
          <w:rFonts w:hint="eastAsia"/>
        </w:rPr>
        <w:t>从游戏退出</w:t>
      </w:r>
      <w:r>
        <w:rPr>
          <w:rFonts w:hint="eastAsia"/>
        </w:rPr>
        <w:lastRenderedPageBreak/>
        <w:t>后，调用收发函数</w:t>
      </w:r>
      <w:r>
        <w:rPr>
          <w:rFonts w:hint="eastAsia"/>
        </w:rPr>
        <w:t>Quit()</w:t>
      </w:r>
      <w:r>
        <w:rPr>
          <w:rFonts w:hint="eastAsia"/>
        </w:rPr>
        <w:t>；循环进入下一次游戏循环。游戏通过</w:t>
      </w:r>
      <w:r>
        <w:rPr>
          <w:rFonts w:hint="eastAsia"/>
        </w:rPr>
        <w:t>Run()</w:t>
      </w:r>
      <w:r>
        <w:rPr>
          <w:rFonts w:hint="eastAsia"/>
        </w:rPr>
        <w:t>中调用</w:t>
      </w:r>
      <w:r>
        <w:rPr>
          <w:rFonts w:hint="eastAsia"/>
        </w:rPr>
        <w:t>exit(0)</w:t>
      </w:r>
      <w:r>
        <w:rPr>
          <w:rFonts w:hint="eastAsia"/>
        </w:rPr>
        <w:t>，函数退出。</w:t>
      </w:r>
    </w:p>
    <w:p w:rsidR="00305163" w:rsidRDefault="00305163" w:rsidP="00305163">
      <w:pPr>
        <w:jc w:val="center"/>
      </w:pPr>
    </w:p>
    <w:p w:rsidR="00305163" w:rsidRDefault="00305163" w:rsidP="00305163">
      <w:pPr>
        <w:pStyle w:val="a8"/>
        <w:numPr>
          <w:ilvl w:val="0"/>
          <w:numId w:val="13"/>
        </w:numPr>
      </w:pPr>
      <w:r>
        <w:rPr>
          <w:rFonts w:hint="eastAsia"/>
        </w:rPr>
        <w:t>初始化</w:t>
      </w:r>
    </w:p>
    <w:p w:rsidR="00230241" w:rsidRDefault="00305163" w:rsidP="00230241">
      <w:pPr>
        <w:keepNext/>
      </w:pPr>
      <w:r>
        <w:object w:dxaOrig="7591" w:dyaOrig="11455">
          <v:shape id="_x0000_i1026" type="#_x0000_t75" style="width:379.5pt;height:573pt" o:ole="">
            <v:imagedata r:id="rId13" o:title=""/>
          </v:shape>
          <o:OLEObject Type="Embed" ProgID="Visio.Drawing.11" ShapeID="_x0000_i1026" DrawAspect="Content" ObjectID="_1417638873" r:id="rId14"/>
        </w:object>
      </w:r>
    </w:p>
    <w:p w:rsidR="00305163" w:rsidRDefault="00230241" w:rsidP="00230241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>STYLEREF 1 \s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rFonts w:hint="eastAsia"/>
          <w:noProof/>
        </w:rPr>
        <w:t>五</w:t>
      </w:r>
      <w:r w:rsidR="00DE006F">
        <w:fldChar w:fldCharType="end"/>
      </w:r>
      <w:r w:rsidR="00DE006F">
        <w:noBreakHyphen/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 xml:space="preserve">SEQ </w:instrText>
      </w:r>
      <w:r w:rsidR="00DE006F">
        <w:rPr>
          <w:rFonts w:hint="eastAsia"/>
        </w:rPr>
        <w:instrText>图</w:instrText>
      </w:r>
      <w:r w:rsidR="00DE006F">
        <w:rPr>
          <w:rFonts w:hint="eastAsia"/>
        </w:rPr>
        <w:instrText xml:space="preserve"> \* ARABIC \s 1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noProof/>
        </w:rPr>
        <w:t>2</w:t>
      </w:r>
      <w:r w:rsidR="00DE006F">
        <w:fldChar w:fldCharType="end"/>
      </w:r>
      <w:r>
        <w:rPr>
          <w:rFonts w:hint="eastAsia"/>
        </w:rPr>
        <w:t xml:space="preserve"> Init</w:t>
      </w:r>
      <w:r>
        <w:rPr>
          <w:rFonts w:hint="eastAsia"/>
        </w:rPr>
        <w:t>函数</w:t>
      </w:r>
    </w:p>
    <w:p w:rsidR="00230241" w:rsidRDefault="00230241" w:rsidP="00230241"/>
    <w:p w:rsidR="00230241" w:rsidRPr="00230241" w:rsidRDefault="00230241" w:rsidP="00230241"/>
    <w:p w:rsidR="00305163" w:rsidRDefault="00316CFD" w:rsidP="00305163">
      <w:pPr>
        <w:pStyle w:val="a8"/>
        <w:numPr>
          <w:ilvl w:val="0"/>
          <w:numId w:val="13"/>
        </w:numPr>
      </w:pPr>
      <w:r>
        <w:rPr>
          <w:rFonts w:hint="eastAsia"/>
        </w:rPr>
        <w:lastRenderedPageBreak/>
        <w:t>游戏函数</w:t>
      </w:r>
      <w:r>
        <w:rPr>
          <w:rFonts w:hint="eastAsia"/>
        </w:rPr>
        <w:t>Run</w:t>
      </w:r>
    </w:p>
    <w:p w:rsidR="00316CFD" w:rsidRDefault="00316CFD" w:rsidP="00316CFD">
      <w:pPr>
        <w:keepNext/>
      </w:pPr>
      <w:r>
        <w:object w:dxaOrig="10716" w:dyaOrig="13945">
          <v:shape id="_x0000_i1027" type="#_x0000_t75" style="width:415.5pt;height:540pt" o:ole="">
            <v:imagedata r:id="rId15" o:title=""/>
          </v:shape>
          <o:OLEObject Type="Embed" ProgID="Visio.Drawing.11" ShapeID="_x0000_i1027" DrawAspect="Content" ObjectID="_1417638874" r:id="rId16"/>
        </w:object>
      </w:r>
    </w:p>
    <w:p w:rsidR="00316CFD" w:rsidRDefault="00316CFD" w:rsidP="00316CF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>STYLEREF 1 \s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rFonts w:hint="eastAsia"/>
          <w:noProof/>
        </w:rPr>
        <w:t>五</w:t>
      </w:r>
      <w:r w:rsidR="00DE006F">
        <w:fldChar w:fldCharType="end"/>
      </w:r>
      <w:r w:rsidR="00DE006F">
        <w:noBreakHyphen/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 xml:space="preserve">SEQ </w:instrText>
      </w:r>
      <w:r w:rsidR="00DE006F">
        <w:rPr>
          <w:rFonts w:hint="eastAsia"/>
        </w:rPr>
        <w:instrText>图</w:instrText>
      </w:r>
      <w:r w:rsidR="00DE006F">
        <w:rPr>
          <w:rFonts w:hint="eastAsia"/>
        </w:rPr>
        <w:instrText xml:space="preserve"> \* ARABIC \s 1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noProof/>
        </w:rPr>
        <w:t>3</w:t>
      </w:r>
      <w:r w:rsidR="00DE006F">
        <w:fldChar w:fldCharType="end"/>
      </w:r>
      <w:r>
        <w:rPr>
          <w:rFonts w:hint="eastAsia"/>
        </w:rPr>
        <w:t xml:space="preserve"> run</w:t>
      </w:r>
      <w:r>
        <w:rPr>
          <w:rFonts w:hint="eastAsia"/>
        </w:rPr>
        <w:t>函数</w:t>
      </w:r>
    </w:p>
    <w:p w:rsidR="00316CFD" w:rsidRDefault="00316CFD" w:rsidP="00316CFD"/>
    <w:p w:rsidR="00316CFD" w:rsidRDefault="00316CFD" w:rsidP="00316CFD"/>
    <w:p w:rsidR="00316CFD" w:rsidRDefault="00316CFD" w:rsidP="00316CFD"/>
    <w:p w:rsidR="00316CFD" w:rsidRDefault="00316CFD" w:rsidP="00316CFD"/>
    <w:p w:rsidR="00316CFD" w:rsidRDefault="00316CFD" w:rsidP="00316CFD"/>
    <w:p w:rsidR="00316CFD" w:rsidRPr="00316CFD" w:rsidRDefault="00316CFD" w:rsidP="00316CFD"/>
    <w:p w:rsidR="00316CFD" w:rsidRDefault="00316CFD" w:rsidP="00316CFD">
      <w:pPr>
        <w:pStyle w:val="a8"/>
        <w:numPr>
          <w:ilvl w:val="0"/>
          <w:numId w:val="13"/>
        </w:numPr>
      </w:pPr>
      <w:r>
        <w:rPr>
          <w:rFonts w:hint="eastAsia"/>
        </w:rPr>
        <w:lastRenderedPageBreak/>
        <w:t>退出函数</w:t>
      </w:r>
    </w:p>
    <w:p w:rsidR="00316CFD" w:rsidRDefault="00316CFD" w:rsidP="00316CFD">
      <w:pPr>
        <w:keepNext/>
      </w:pPr>
      <w:r>
        <w:object w:dxaOrig="9340" w:dyaOrig="4606">
          <v:shape id="_x0000_i1028" type="#_x0000_t75" style="width:415.5pt;height:204.75pt" o:ole="">
            <v:imagedata r:id="rId17" o:title=""/>
          </v:shape>
          <o:OLEObject Type="Embed" ProgID="Visio.Drawing.11" ShapeID="_x0000_i1028" DrawAspect="Content" ObjectID="_1417638875" r:id="rId18"/>
        </w:object>
      </w:r>
    </w:p>
    <w:p w:rsidR="00316CFD" w:rsidRDefault="00316CFD" w:rsidP="00316CFD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>STYLEREF 1 \s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rFonts w:hint="eastAsia"/>
          <w:noProof/>
        </w:rPr>
        <w:t>五</w:t>
      </w:r>
      <w:r w:rsidR="00DE006F">
        <w:fldChar w:fldCharType="end"/>
      </w:r>
      <w:r w:rsidR="00DE006F">
        <w:noBreakHyphen/>
      </w:r>
      <w:r w:rsidR="00DE006F">
        <w:fldChar w:fldCharType="begin"/>
      </w:r>
      <w:r w:rsidR="00DE006F">
        <w:instrText xml:space="preserve"> </w:instrText>
      </w:r>
      <w:r w:rsidR="00DE006F">
        <w:rPr>
          <w:rFonts w:hint="eastAsia"/>
        </w:rPr>
        <w:instrText xml:space="preserve">SEQ </w:instrText>
      </w:r>
      <w:r w:rsidR="00DE006F">
        <w:rPr>
          <w:rFonts w:hint="eastAsia"/>
        </w:rPr>
        <w:instrText>图</w:instrText>
      </w:r>
      <w:r w:rsidR="00DE006F">
        <w:rPr>
          <w:rFonts w:hint="eastAsia"/>
        </w:rPr>
        <w:instrText xml:space="preserve"> \* ARABIC \s 1</w:instrText>
      </w:r>
      <w:r w:rsidR="00DE006F">
        <w:instrText xml:space="preserve"> </w:instrText>
      </w:r>
      <w:r w:rsidR="00DE006F">
        <w:fldChar w:fldCharType="separate"/>
      </w:r>
      <w:r w:rsidR="00DE006F">
        <w:rPr>
          <w:noProof/>
        </w:rPr>
        <w:t>4</w:t>
      </w:r>
      <w:r w:rsidR="00DE006F">
        <w:fldChar w:fldCharType="end"/>
      </w:r>
      <w:r>
        <w:rPr>
          <w:rFonts w:hint="eastAsia"/>
        </w:rPr>
        <w:t xml:space="preserve"> Quit</w:t>
      </w:r>
      <w:r>
        <w:rPr>
          <w:rFonts w:hint="eastAsia"/>
        </w:rPr>
        <w:t>函数</w:t>
      </w:r>
    </w:p>
    <w:p w:rsidR="00316CFD" w:rsidRDefault="00316CFD" w:rsidP="00305163">
      <w:pPr>
        <w:pStyle w:val="a8"/>
        <w:numPr>
          <w:ilvl w:val="0"/>
          <w:numId w:val="13"/>
        </w:numPr>
      </w:pPr>
      <w:r>
        <w:rPr>
          <w:rFonts w:hint="eastAsia"/>
        </w:rPr>
        <w:t>定时</w:t>
      </w:r>
      <w:r w:rsidR="00DE006F">
        <w:rPr>
          <w:rFonts w:hint="eastAsia"/>
        </w:rPr>
        <w:t>函数</w:t>
      </w:r>
    </w:p>
    <w:p w:rsidR="00DE006F" w:rsidRDefault="00DE006F" w:rsidP="00DE006F">
      <w:pPr>
        <w:keepNext/>
      </w:pPr>
      <w:r>
        <w:object w:dxaOrig="8841" w:dyaOrig="4405">
          <v:shape id="_x0000_i1029" type="#_x0000_t75" style="width:414.75pt;height:207pt" o:ole="">
            <v:imagedata r:id="rId19" o:title=""/>
          </v:shape>
          <o:OLEObject Type="Embed" ProgID="Visio.Drawing.11" ShapeID="_x0000_i1029" DrawAspect="Content" ObjectID="_1417638876" r:id="rId20"/>
        </w:object>
      </w:r>
    </w:p>
    <w:p w:rsidR="00316CFD" w:rsidRDefault="00DE006F" w:rsidP="00DE006F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五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refresh </w:t>
      </w:r>
      <w:r>
        <w:rPr>
          <w:rFonts w:hint="eastAsia"/>
        </w:rPr>
        <w:t>设定定时器</w:t>
      </w:r>
    </w:p>
    <w:p w:rsidR="00316CFD" w:rsidRPr="00984B42" w:rsidRDefault="00316CFD" w:rsidP="00DE006F">
      <w:pPr>
        <w:pStyle w:val="a8"/>
        <w:ind w:left="648" w:firstLine="0"/>
      </w:pP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6" w:name="_Toc343725204"/>
      <w:r>
        <w:rPr>
          <w:rFonts w:hint="eastAsia"/>
        </w:rPr>
        <w:t>程序设计环境</w:t>
      </w:r>
      <w:bookmarkEnd w:id="6"/>
    </w:p>
    <w:p w:rsidR="00984B42" w:rsidRDefault="00984B42" w:rsidP="00984B42">
      <w:pPr>
        <w:pStyle w:val="a8"/>
        <w:numPr>
          <w:ilvl w:val="0"/>
          <w:numId w:val="9"/>
        </w:numPr>
      </w:pPr>
      <w:r>
        <w:rPr>
          <w:rFonts w:hint="eastAsia"/>
        </w:rPr>
        <w:t>系统：</w:t>
      </w:r>
      <w:r>
        <w:rPr>
          <w:rFonts w:hint="eastAsia"/>
        </w:rPr>
        <w:t xml:space="preserve"> Windows 7 / Windows XP</w:t>
      </w:r>
    </w:p>
    <w:p w:rsidR="00984B42" w:rsidRPr="00984B42" w:rsidRDefault="00984B42" w:rsidP="00984B42">
      <w:pPr>
        <w:pStyle w:val="a8"/>
        <w:numPr>
          <w:ilvl w:val="0"/>
          <w:numId w:val="9"/>
        </w:numPr>
      </w:pPr>
      <w:r>
        <w:rPr>
          <w:rFonts w:hint="eastAsia"/>
        </w:rPr>
        <w:t>编译环境：</w:t>
      </w:r>
      <w:r>
        <w:rPr>
          <w:rFonts w:hint="eastAsia"/>
        </w:rPr>
        <w:t>VC++6.0</w:t>
      </w: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7" w:name="_Toc343725205"/>
      <w:r>
        <w:rPr>
          <w:rFonts w:hint="eastAsia"/>
        </w:rPr>
        <w:lastRenderedPageBreak/>
        <w:t>试验结果</w:t>
      </w:r>
      <w:bookmarkEnd w:id="7"/>
    </w:p>
    <w:p w:rsidR="00CA2FFF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主菜单</w:t>
      </w:r>
    </w:p>
    <w:p w:rsidR="00616AF5" w:rsidRDefault="00616AF5" w:rsidP="00616AF5">
      <w:r>
        <w:rPr>
          <w:noProof/>
        </w:rPr>
        <w:drawing>
          <wp:inline distT="0" distB="0" distL="0" distR="0" wp14:anchorId="3FFE510A" wp14:editId="1A77B803">
            <wp:extent cx="4229100" cy="3914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游戏界面</w:t>
      </w:r>
    </w:p>
    <w:p w:rsidR="00616AF5" w:rsidRDefault="00616AF5" w:rsidP="00616AF5">
      <w:r>
        <w:rPr>
          <w:noProof/>
        </w:rPr>
        <w:drawing>
          <wp:inline distT="0" distB="0" distL="0" distR="0" wp14:anchorId="7DDB1A96" wp14:editId="5997E1FA">
            <wp:extent cx="5274310" cy="3458214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设置界面</w:t>
      </w:r>
    </w:p>
    <w:p w:rsidR="00616AF5" w:rsidRDefault="00616AF5" w:rsidP="00616AF5">
      <w:r>
        <w:rPr>
          <w:noProof/>
        </w:rPr>
        <w:lastRenderedPageBreak/>
        <w:drawing>
          <wp:inline distT="0" distB="0" distL="0" distR="0" wp14:anchorId="32C52CD5" wp14:editId="5155A844">
            <wp:extent cx="2686050" cy="3381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声音设置界面</w:t>
      </w:r>
    </w:p>
    <w:p w:rsidR="00706B32" w:rsidRDefault="00706B32" w:rsidP="00706B32">
      <w:r>
        <w:rPr>
          <w:noProof/>
        </w:rPr>
        <w:drawing>
          <wp:inline distT="0" distB="0" distL="0" distR="0" wp14:anchorId="5E251E14" wp14:editId="50FFDC40">
            <wp:extent cx="344805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前景色设置界面</w:t>
      </w:r>
    </w:p>
    <w:p w:rsidR="00706B32" w:rsidRDefault="00706B32" w:rsidP="00706B32">
      <w:r>
        <w:rPr>
          <w:noProof/>
        </w:rPr>
        <w:lastRenderedPageBreak/>
        <w:drawing>
          <wp:inline distT="0" distB="0" distL="0" distR="0" wp14:anchorId="02B16E2D" wp14:editId="6BDC6F8A">
            <wp:extent cx="276225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背景色设置界面</w:t>
      </w:r>
    </w:p>
    <w:p w:rsidR="00706B32" w:rsidRDefault="00706B32" w:rsidP="00706B32">
      <w:r>
        <w:rPr>
          <w:noProof/>
        </w:rPr>
        <w:drawing>
          <wp:inline distT="0" distB="0" distL="0" distR="0" wp14:anchorId="02AFEE03" wp14:editId="324A8A49">
            <wp:extent cx="2638425" cy="425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文件名输入界面</w:t>
      </w:r>
    </w:p>
    <w:p w:rsidR="00706B32" w:rsidRDefault="00706B32" w:rsidP="00706B32">
      <w:r>
        <w:rPr>
          <w:noProof/>
        </w:rPr>
        <w:lastRenderedPageBreak/>
        <w:drawing>
          <wp:inline distT="0" distB="0" distL="0" distR="0" wp14:anchorId="70A7D7E7" wp14:editId="7212B166">
            <wp:extent cx="3933825" cy="1495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F5" w:rsidRDefault="00616AF5" w:rsidP="00616AF5">
      <w:pPr>
        <w:pStyle w:val="a8"/>
        <w:numPr>
          <w:ilvl w:val="0"/>
          <w:numId w:val="11"/>
        </w:numPr>
      </w:pPr>
      <w:r>
        <w:rPr>
          <w:rFonts w:hint="eastAsia"/>
        </w:rPr>
        <w:t>单词产生</w:t>
      </w:r>
      <w:r w:rsidR="00706B32">
        <w:rPr>
          <w:rFonts w:hint="eastAsia"/>
        </w:rPr>
        <w:t>顺序设置界面：有序，还是无序</w:t>
      </w:r>
    </w:p>
    <w:p w:rsidR="00706B32" w:rsidRDefault="00706B32" w:rsidP="00706B32">
      <w:r>
        <w:rPr>
          <w:noProof/>
        </w:rPr>
        <w:drawing>
          <wp:inline distT="0" distB="0" distL="0" distR="0" wp14:anchorId="522C9941" wp14:editId="14002E8E">
            <wp:extent cx="3028950" cy="2276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B32" w:rsidRPr="00CA2FFF" w:rsidRDefault="00706B32" w:rsidP="00A8706A">
      <w:pPr>
        <w:ind w:firstLine="0"/>
      </w:pP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8" w:name="_Toc343725206"/>
      <w:r>
        <w:rPr>
          <w:rFonts w:hint="eastAsia"/>
        </w:rPr>
        <w:t>体会</w:t>
      </w:r>
      <w:bookmarkEnd w:id="8"/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9" w:name="_Toc343725207"/>
      <w:r>
        <w:rPr>
          <w:rFonts w:hint="eastAsia"/>
        </w:rPr>
        <w:t>参考文献</w:t>
      </w:r>
      <w:bookmarkEnd w:id="9"/>
    </w:p>
    <w:p w:rsidR="00984B42" w:rsidRDefault="006873BB" w:rsidP="006873BB">
      <w:pPr>
        <w:pStyle w:val="a8"/>
        <w:numPr>
          <w:ilvl w:val="0"/>
          <w:numId w:val="10"/>
        </w:numPr>
      </w:pPr>
      <w:r w:rsidRPr="006873BB">
        <w:rPr>
          <w:rFonts w:hint="eastAsia"/>
        </w:rPr>
        <w:t>控制台窗口界面编程控制</w:t>
      </w:r>
      <w:r>
        <w:rPr>
          <w:rFonts w:hint="eastAsia"/>
        </w:rPr>
        <w:t>:</w:t>
      </w:r>
      <w:r w:rsidRPr="006873BB">
        <w:t xml:space="preserve"> http://www.yesky.com/20020913/1630252.shtml</w:t>
      </w:r>
    </w:p>
    <w:p w:rsidR="006873BB" w:rsidRDefault="006873BB" w:rsidP="006873BB">
      <w:pPr>
        <w:pStyle w:val="a8"/>
        <w:numPr>
          <w:ilvl w:val="0"/>
          <w:numId w:val="10"/>
        </w:numPr>
      </w:pPr>
      <w:r>
        <w:rPr>
          <w:rFonts w:hint="eastAsia"/>
        </w:rPr>
        <w:t xml:space="preserve">MSDN: </w:t>
      </w:r>
      <w:hyperlink r:id="rId29" w:history="1">
        <w:r w:rsidR="00CA2FFF" w:rsidRPr="00096D3A">
          <w:rPr>
            <w:rStyle w:val="a9"/>
          </w:rPr>
          <w:t>http://msdn.microsoft.com/en-us/library/windows/desktop/ms682073(v=vs.85).aspx</w:t>
        </w:r>
      </w:hyperlink>
    </w:p>
    <w:p w:rsidR="00CA2FFF" w:rsidRPr="00984B42" w:rsidRDefault="00CA2FFF" w:rsidP="006873BB">
      <w:pPr>
        <w:pStyle w:val="a8"/>
        <w:numPr>
          <w:ilvl w:val="0"/>
          <w:numId w:val="10"/>
        </w:numPr>
      </w:pPr>
      <w:r>
        <w:rPr>
          <w:rFonts w:hint="eastAsia"/>
        </w:rPr>
        <w:t xml:space="preserve">VC </w:t>
      </w:r>
      <w:r>
        <w:rPr>
          <w:rFonts w:hint="eastAsia"/>
        </w:rPr>
        <w:t>帮助文档。</w:t>
      </w:r>
    </w:p>
    <w:p w:rsidR="003244DE" w:rsidRDefault="003244DE" w:rsidP="003244DE">
      <w:pPr>
        <w:pStyle w:val="1"/>
        <w:numPr>
          <w:ilvl w:val="0"/>
          <w:numId w:val="7"/>
        </w:numPr>
        <w:ind w:left="0" w:firstLine="0"/>
      </w:pPr>
      <w:bookmarkStart w:id="10" w:name="_Toc343725208"/>
      <w:r>
        <w:rPr>
          <w:rFonts w:hint="eastAsia"/>
        </w:rPr>
        <w:t>源代码</w:t>
      </w:r>
      <w:bookmarkEnd w:id="10"/>
    </w:p>
    <w:p w:rsidR="00E431BF" w:rsidRDefault="00E431BF" w:rsidP="00E431BF">
      <w:pPr>
        <w:pStyle w:val="a8"/>
        <w:numPr>
          <w:ilvl w:val="0"/>
          <w:numId w:val="12"/>
        </w:numPr>
      </w:pPr>
      <w:r>
        <w:rPr>
          <w:rFonts w:hint="eastAsia"/>
        </w:rPr>
        <w:t>主函数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>#include "dazi.h"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>int main(int argc, char *argv[])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>{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  <w:t>while (1) {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</w:r>
      <w:r w:rsidRPr="00E431BF">
        <w:tab/>
        <w:t>Init();</w:t>
      </w:r>
      <w:r w:rsidRPr="00E431BF">
        <w:tab/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</w:r>
      <w:r w:rsidRPr="00E431BF">
        <w:tab/>
        <w:t>Run();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lastRenderedPageBreak/>
        <w:tab/>
      </w:r>
      <w:r w:rsidRPr="00E431BF">
        <w:tab/>
        <w:t>Quit();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  <w:t>}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ab/>
        <w:t>return 0;</w:t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31BF">
        <w:t>}</w:t>
      </w:r>
    </w:p>
    <w:p w:rsidR="00E431BF" w:rsidRDefault="00E431BF" w:rsidP="00E431BF">
      <w:pPr>
        <w:pStyle w:val="a8"/>
        <w:numPr>
          <w:ilvl w:val="0"/>
          <w:numId w:val="12"/>
        </w:numPr>
      </w:pPr>
      <w:r>
        <w:t>F</w:t>
      </w:r>
      <w:r>
        <w:rPr>
          <w:rFonts w:hint="eastAsia"/>
        </w:rPr>
        <w:t xml:space="preserve">ile </w:t>
      </w:r>
      <w:r>
        <w:rPr>
          <w:rFonts w:hint="eastAsia"/>
        </w:rPr>
        <w:t>文件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//file.h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#ifndef FILE_H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FILE_H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"words.h"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MAX_PATH_LENGHT</w:t>
      </w:r>
      <w:r>
        <w:tab/>
        <w:t xml:space="preserve"> 124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读取文件初始化单词表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setFile();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设置单词文件的名字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setFilename(char *path);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extern char word[MAX_WORD_COUNT][MAX_WORD_LENGHT];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extern int total_word;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#endif</w:t>
      </w:r>
    </w:p>
    <w:p w:rsidR="004D063F" w:rsidRDefault="004D063F" w:rsidP="004D063F">
      <w:pPr>
        <w:pStyle w:val="a3"/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//file.c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&lt;stdio.h&gt;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"file.h"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char filename[MAX_PATH_LENGHT] = "S:\\sources\\meixian\\1.mei";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char word[MAX_WORD_COUNT][MAX_WORD_LENGHT]={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"pen", "pencil", "pencil", "ruler", "eraser", "crayon", "book", "bag", "school",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"sharpener", "hello", "hi", "my", "name", "goodbay", "bye", "what",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"is", "your", "you", "head", "face", "nose", "mouth", "eye",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"ear", "arm", "hand", "finger", "leg", "foot", "food", "body",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"good", "morning", "this", "nice", "meet", "go", "to", "afternoon",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"too", "red", "yellow", "green", "blue", "purple", "white", "black",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"orange", "pink", "brown", "how", "are", "fine", "thank", "thanks",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"paint", "great", "cat", "dog", "monkey", "panda", "rabbit", "duck",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"pig", "birdb", "bear", "mouse", "elephant", "squirrel", "have", "super",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"zoo", "really", "may", "sure", "like", "it", "cake", "bread",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"hot", "hamburger", "chicken", "French", "French", "Coke", "cock", "juice",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"milk", "water", "tea", "coffee", "some", "and", "no", "can",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"one", "two", "three", "four", "five", "six", "seven", "eight",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"nine", "ten", "doll", "boat", "ship", "ball", "kite", "balloon",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"car", "plane", "friend", "for", "happy", "birthday", "how", "eat",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"how", "how", "gift", "boy", "girl", "teacher", "student", "this",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"my", "friend", "nice", "meet", "welcome", "back", "new", "where",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"you", "your", "America", "see", "say", "again", "class", "we",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"today", "watchout", "sorry", "ant", "apple", "Come", "egg", "father",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"dad", "mother", "mom", "man", "woman", "grandmother", "grandma", "grandfather",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"grandpa", "sister", "brother", "great", "really", "and", "how", "family",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"come", "who", "that", "she", "he", "fish", "funny", "fun",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"watch", "TV", "watch", "big", "ice", "ice", "eleven", "twelve",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"thirteen", "fourteen", "fifteen", "sixteen", "seventeen", "eighteen", "nineteen", "twenty",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"can", "look", "fly", "draw", "picture", "beautiful", "jeep", "jump",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"kangaroo", "key", "guess", "open", "right", "lion", "lock", "night",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"nest", "peach", "orange", "apple", "banana", "strawberry", "grape", "like",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"hungry", "please", "them", "very", "taste", "queen", "quiet", "fruit",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"certainly", "rainbow", "rain", "snake", "tiger", "taxi", "bus", "bike",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"desk", "chair", "walkman", "lamp", "play", "game", "here", "toy",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"box", "Under", "On", "umbrella", "look", "violin", "vest", "window",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"wind", "excuse", "no", "here", "zebra", "use", "us", "yo",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"small", "big", "long", "short", "tall", "giraffe", "deer", "dear",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"cute", "lovely", "at", "feed", "animal", "children", "so", "has",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"tail", "CAN", "PRC", "UK", "USA", "M", "P", "board",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"light", "picture", "door", "floor", "classroom", "many", "our", "classmate",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"have", "seat", "near", "new", "where", "computer", "teacher", "wall",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"fan", "clean", "good", "all", "good", "Chinese", "English", "math",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"schoolbag", "story", "notebook", "colour", "fat", "may", "sure", "here",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"twenty", "thirty", "thirty", "forty", "forty", "fifty", "too", "heavy",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"sorry", "long", "short", "thin", "strong", "quiet", "friend", "Chinese",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"photo", "music", "science", "sports", "painting", "computer", "her", "right",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"study", "bathroom", "bedroom", "living", "kitchen", "fish", "room", "open",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"close", "phone", "sofa", "shelf", "fridge", "rice", "noodle", "soup",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"vegetable", "beef", "dinner", "wait", "hungry", "knife", "chopstick", "spoon",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"plate", "plane", "fork", "pass", "ready", "try", "helpyourself", "show",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"yummy", "use", "family", "parents", "uncle", "aunt", "baby", "people",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"member", "only", "puppy", "baseball", "driver", "doctor", "farm", "farmer",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"nurse", "garden", "teacher", "library", "canteen", "first", "visitor", "there",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"lunch", "this", "that", "art", "computer", "washroom", "music", "gym",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"TV", "second", "cool", "English", "music", "breakfast", "P", "over",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"go", "just", "go", "kid", "run", "get", "go", "go",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"ready", "hurry", "math", "Chinese", "china", "England", "English", "P",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"class", "music", "for", "jacket", "shirt", "T", "skirt", "dress",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"sweater", "whose", "no", "not", "jeans", "pants", "parents", "socks",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"shoes", "shorts", "these", "those", "what", "neighbour", "colour", "warm",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"cold", "cool", "hot", "weather", "weather", "wear", "football", "put",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"wear", "rain", "rainy", "now", "snow", "snowy", "wind", "windy",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"cloud", "cloudy", "sun", "sunny", "not", "New", "matter", "have",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"colourful", "pretty", "cheap", "expensive", "sixty", "seventy", "hundred", "how",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"ninety", "sneakers", "slippers", "sandals", "boots", "want", "pair", "a",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"son", "sun", "size", "take", "them", "sheep", "horse", "hen",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"lamb", "goat", "cow", "donkey", "key", "rabbit", "pig", "duck",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"tomoto", "cucumber", "potato", "onion", "carrot", "fresh", "there", "young",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"funny", "tall", "strong", "kind", "old", "who", "Mr", "from",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"Canada", "what", "like", "know", "now", "no", "principal", "university",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"strict", "Miss", "smart", "active", "Lady", "so", "fun", "quiet",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"she", "he", "her", "his", "very", "but", "Monday", "Tuesday",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"Wednesday", "Thursday", "Friday", "Moral", "day", "Social", "wait", "waiter",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"tomorrow", "have", "on", "do", "watch", "read", "Saturday", "Sunday",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"sometimes", "usually", "love", "what", "yeah", "play", "too", "to",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"do", "cabbage", "pork", "mutton", "eggplant", "egg", "plant", "tofu",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"fish", "green", "potato", "tomato", "for", "lunch", "we", "menu",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"sound", "healthy", "tasty", "sweet", "adj", "sour", "fresh", "salty",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"they", "favourite", "fruit", "grape", "have", "eat", "empty", "cook",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"water", "sweep", "clean", "ill", "helpful", "at", "wash", "just",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"do", "make", "robot", "set", "wash", "do", "put", "I",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"would", "have", "play", "use", "air", "curtain", "trash", "closet",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"close", "mirror", "end", "look", "own", "flat", "third", "bedroom",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"kitchen", "bathroom", "living", "very", "in", "on", "under", "near",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"behind", "over", "in", "clothes", "work", "tell", "cloud", "mountain",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"river", "flower", "grass", "lake", "forest", "path", "park", "nature",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"farm", "farmer", "holiday", "picture", "village", "city", "house", "bridge",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"tree", "road", "building", "clean", "air", "run", "any", "do",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"eat", "have", "play", "eat", "when", "about", "policeman", "work",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"evening", "get", "at", "usually", "noon", "tell", "climbing", "go",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"play", "visit", "go", "weekend", "week", "end", "often", "sometimes",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"rain", "either", "next", "spring", "summer", "fall", "winter", "season",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"which", "best", "always", "play", "snow", "leaf", "up", "north",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"Halloween", "Thanksgiving", "Swim", "Fly", "skate", "make", "plant", "why",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"because", "sleep", "January", "February", "March", "April", "May", "June",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"July", "August", "September", "October", "November", "December", "chart", "birthday",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"uncle", "first", "second", "third", "fourth", "fifth", "eighth", "ninth",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"twelfth", "twentieth", "send", "e", "her", "able", "everyone", "then",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"date", "draw", "cook", "read", "answer", "talk", "mom", "Children",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"see", "listen", "clean", "write", "write", "grandpa", "speak", "study",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"fly", "jump", "walk", "run", "swim", "kangaroo", "truck", "sleep",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"climb", "fight", "swing", "drink", "climber", "take", "watch", "pick",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"do", "ant", "catch", "woods", "interesting", "have", "honey", "thing",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"count", "collect", "write", "play", "have", "him", "leave", "us",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"over", "by", "fifth", "right", "china", "English", "England", "Australia",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"left", "hospital", "cinema", "bookstore", "science", "museum", "excuse", "where",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"please", "next", "far", "supermarket", "bank", "after", "Want", "a",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"shoe", "get", "minute", "north", "south", "east", "west", "turn",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"right", "left", "straight", "then", "twelfth", "party", "tell", "start",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"take", "look", "next", "this", "This", "This", "Tonight", "tomorrow",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"take", "read", "Go", "theme", "the", "busy", "together", "comic",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"Post", "newspaper", "magazine", "dictionary", "shoe", "buy", "fruit", "pet",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"need", "plant", "else", "shop", "hobby", "ride", "riding", "dive",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"diving", "play", "make", "making", "collect", "collecting", "Show", "pen",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"dear", "twin", "look", "something", "must", "fun", "with", "TV",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"live", "lives", "lives", "teach", "teaches", "go", "goes", "watch",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"watches", "read", "reades", "does", "doesn", "different", "week", "say",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"soon", "excited", "sing", "singer", "Write", "Writer", "Work", "Worker",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"farm", "farmer", "teach", "teacher", "actor", "actress", "artist", "TV",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"Show", "n", "Hong", "engineer", "accountant", "police", "policeman", "policewoman",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"salesperson", "clean", "cleaner", "company", "where", "factory", "design", "tip",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"help", "money", "enjoy", "tourist", "way", "motor", "rain", "cloud",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"vapour", "sun", "stream", "come", "shine", "become", "little", "drop",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"wake", "feel", "think", "meet", "high", "other", "fall", "dwon",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"into", "come", "again", "seed", "Soil", "Sprout", "Plant", "Should",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"then", "garden", "easy", "put", "several", "day", "see", "pot",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"lovely", "make", "get", "get", "month", "old", "still", "hardly",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"come", "taller", "shorter", "stronger", "older", "younger", "cm", "than",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"little", "tail", "think", "fun", "funny", "funnier", "kg"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total_word = MAX_WORD_COUNT;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读取文件初始化单词表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setFile()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FILE *fp;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str[MAX_WORD_LENGHT];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fp = fopen(filename, "r");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(fp == NULL)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for(i=0;(fscanf(fp, "%s", str)) != EOF;i++)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(i&gt;=MAX_WORD_COUNT)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strcpy(word[i], 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total_word =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fclose(fp);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设置单词文件的名字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setFilename(char *path)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strcpy(filename, path);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setFile();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8"/>
        <w:numPr>
          <w:ilvl w:val="0"/>
          <w:numId w:val="12"/>
        </w:numPr>
      </w:pPr>
      <w:r>
        <w:t>W</w:t>
      </w:r>
      <w:r>
        <w:rPr>
          <w:rFonts w:hint="eastAsia"/>
        </w:rPr>
        <w:t>ords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//words.h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#ifndef WORDS_H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WORDS_H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&lt;windows.h&gt;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MAX_WORD_LENGHT</w:t>
      </w:r>
      <w:r>
        <w:tab/>
      </w:r>
      <w:r>
        <w:tab/>
        <w:t>20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#define MAX_WORD_COUNT</w:t>
      </w:r>
      <w:r>
        <w:tab/>
      </w:r>
      <w:r>
        <w:tab/>
        <w:t>1000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typedef struct _words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char str[MAX_WORD_LENGHT];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COORD 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}words;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添加一个单词到单词链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addWord();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删除一个字符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deleteChar(char c);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判断是否有这个单词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hasWord(char 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现有的单词数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wordLength();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所有单词下落一行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downWords();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设置窗口缓冲区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setWindowsBuffer(char *buffer);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显示现有单词，调试用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showWords();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//</w:t>
      </w:r>
      <w:r>
        <w:rPr>
          <w:rFonts w:hint="eastAsia"/>
        </w:rPr>
        <w:t>设置取词是否有序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void setSeqence(int flag);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lastRenderedPageBreak/>
        <w:t>//</w:t>
      </w:r>
      <w:r>
        <w:rPr>
          <w:rFonts w:hint="eastAsia"/>
        </w:rPr>
        <w:t>现有单词总数</w:t>
      </w:r>
      <w:r>
        <w:rPr>
          <w:rFonts w:hint="eastAsia"/>
        </w:rPr>
        <w:t xml:space="preserve"> 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extern int total;</w:t>
      </w:r>
    </w:p>
    <w:p w:rsidR="00E431BF" w:rsidRDefault="00E431BF" w:rsidP="004D063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#endif</w:t>
      </w:r>
    </w:p>
    <w:p w:rsidR="004D063F" w:rsidRDefault="004D063F" w:rsidP="004D063F">
      <w:pPr>
        <w:pStyle w:val="a3"/>
      </w:pPr>
    </w:p>
    <w:p w:rsidR="00E431BF" w:rsidRDefault="00E431BF" w:rsidP="004D063F">
      <w:pPr>
        <w:pStyle w:val="a3"/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//words.c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&lt;stdlib.h&gt;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&lt;string.h&gt;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"words.h"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"dazi.h"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"file.h"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单词头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words head[MAX_WORD_COUNT];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total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单词取得是否有序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sequenceFlag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设置取词是否有序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setSeqence(int 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sequenceFlag = flag;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str</w:t>
      </w:r>
      <w:r>
        <w:rPr>
          <w:rFonts w:hint="eastAsia"/>
        </w:rPr>
        <w:t>的值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setString(char *str)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static int num;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(sequenceFlag)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num = (num+1) % total_word;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 else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num = rand() % total_word;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strcpy(str, word[num]);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生成一个新的单词结点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setWord(words *word)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words *temp = word;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setString(temp-&gt;str);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temp-&gt;pos.Y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temp-&gt;pos.X = (rand() % (WIDTH-strlen(temp-&gt;str)));</w:t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temp-&gt;pos.Y -=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//</w:t>
      </w:r>
      <w:r>
        <w:rPr>
          <w:rFonts w:hint="eastAsia"/>
        </w:rPr>
        <w:t>添加一个单词到单词链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addWord()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(total &gt;= MAX_WORD_COUNT)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setWord(&amp;head[total]);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total++;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删除一个单词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deleteWord(char c)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(i=0;i&lt;total;i++)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(c == head[i].str[0])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if (i&gt;=total) //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放到当前</w:t>
      </w:r>
      <w:r>
        <w:rPr>
          <w:rFonts w:hint="eastAsia"/>
        </w:rPr>
        <w:t xml:space="preserve"> </w:t>
      </w:r>
      <w:r>
        <w:rPr>
          <w:rFonts w:hint="eastAsia"/>
        </w:rPr>
        <w:t>的输入单词中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strcpy(specailOne.str, head[i].str + 1);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specailOne.pos = head[i].pos;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specailOne.pos.X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(;i&lt;total-1;i++)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head[i] =head[i+1];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total--;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判断是否有这个字符开头的单词，返回位置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hasWord(char str)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(i=0;i&lt;total;i++)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(head[i].str[0]==str)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(i &lt; total)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删除字符串第一个字符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removeHead(char *str)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 str[i]; 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str[i] = str[i+1];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删除一个字符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deleteChar(char c)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(specailOne.str[0] == '\0') //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deleteWord(c);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 else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(c == specailOne.str[0]){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removeHead(specailOne.str);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specailOne.pos.X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现有的单词数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wordLength()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total;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所有单词下落一行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downWords()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 i&lt;total; i++)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head[i].pos.Y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if (head[i].pos.Y &gt; HEIGHT){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head[i].pos.Y = HEIGHT;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fail();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total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(specailOne.str[0] != '\0')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specailOne.pos.Y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(specailOne.pos.Y &gt; HEIGHT)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specailOne.str[0] = '\0';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fail();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mycopy(char *taget, char *src)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 =0;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while(src[i])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taget[i]=src[i++];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设置窗口缓冲区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setWindowsBuffer(char *buffer)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memset(buffer, ' ', HEIGHT*WIDTH);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 i&lt;total; 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mycopy(buffer+head[i].pos.X+head[i].pos.Y*WIDTH, head[i].str);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显示现有单词，调试用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showWords()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i;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for (i=0; i&lt;total; i++)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printf("%s(%d,%d) ", head[i].str,head[i].pos.X, head[i].pos.Y);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//printf("%s ", p-&gt;str);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printf("\n");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8"/>
        <w:numPr>
          <w:ilvl w:val="0"/>
          <w:numId w:val="12"/>
        </w:numPr>
      </w:pPr>
      <w:r>
        <w:t>D</w:t>
      </w:r>
      <w:r>
        <w:rPr>
          <w:rFonts w:hint="eastAsia"/>
        </w:rPr>
        <w:t>azi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//dazi.h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#ifndef DAZI_H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DAZI_H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"words.h"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#include &lt;stdio.h&gt;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&lt;conio.h&gt;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&lt;time.h&gt;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&lt;windows.h&gt;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#pragma comment(lib,"Winmm.lib")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 WIDTH 80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 HEIGHT 35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背景颜色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F_BLUE    0x1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F_GREEN   0x2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F_AQUA    0x3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F_RED     0x4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F_PURPLE  0x5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F_YELLOW  0x6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F_WHITE   0x7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F_Gray    0x8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F_Light_Blue     0x9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F_Light_Green    0xA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F_Light_Aqua     0xB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F_Light_Red      0xC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F_Light_Purple   0xD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F_Light_Yellow   0xE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F_Brigt_white    0xF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B_BLACK   0x00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B_BLUE    0x10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B_GREEN   0x20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B_AQUA    0x30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B_RED     0x40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B_PURPLE  0x50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B_YELLOW  0x60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B_WHITE   0x70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#define B_Gray    0x80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控制上下左右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KEY_UP 72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KEY_DOWN 80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KEY_LEFT 75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KEY_RIGHT 77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选定键：</w:t>
      </w:r>
      <w:r>
        <w:rPr>
          <w:rFonts w:hint="eastAsia"/>
        </w:rPr>
        <w:t>enter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KEY_OK</w:t>
      </w:r>
      <w:r>
        <w:tab/>
        <w:t>13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退出键</w:t>
      </w:r>
      <w:r>
        <w:rPr>
          <w:rFonts w:hint="eastAsia"/>
        </w:rPr>
        <w:t>:ctrl+X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KEY_QUIT 24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//</w:t>
      </w:r>
      <w:r>
        <w:rPr>
          <w:rFonts w:hint="eastAsia"/>
        </w:rPr>
        <w:t>设置键：</w:t>
      </w:r>
      <w:r>
        <w:rPr>
          <w:rFonts w:hint="eastAsia"/>
        </w:rPr>
        <w:t>Esc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KEY_ESC</w:t>
      </w:r>
      <w:r>
        <w:tab/>
        <w:t>27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定时器时间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TIME_DELAY</w:t>
      </w:r>
      <w:r>
        <w:tab/>
        <w:t>2000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级数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LEVEL_NUM</w:t>
      </w:r>
      <w:r>
        <w:tab/>
        <w:t>3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定时器精度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RESOLUTION 1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extern HANDLE hOut;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extern CONSOLE_SCREEN_BUFFER_INFO bBackInfo; //</w:t>
      </w:r>
      <w:r>
        <w:rPr>
          <w:rFonts w:hint="eastAsia"/>
        </w:rPr>
        <w:t>窗口缓冲区信息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extern words specailOne;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Init();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Run();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失败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fail();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#endif</w:t>
      </w:r>
    </w:p>
    <w:p w:rsidR="00E431BF" w:rsidRDefault="00E431BF" w:rsidP="00E431BF"/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//dazi.c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"dazi.h"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"words.h"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"file.h"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char title[] = "</w:t>
      </w:r>
      <w:r>
        <w:rPr>
          <w:rFonts w:hint="eastAsia"/>
        </w:rPr>
        <w:t>梅梅打字</w:t>
      </w:r>
      <w:r>
        <w:rPr>
          <w:rFonts w:hint="eastAsia"/>
        </w:rPr>
        <w:t>";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HANDLE hOut;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CONSOLE_SCREEN_BUFFER_INFO bBackInfo; //</w:t>
      </w:r>
      <w:r>
        <w:rPr>
          <w:rFonts w:hint="eastAsia"/>
        </w:rPr>
        <w:t>窗口缓冲区信息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CONSOLE_CURSOR_INFO cursorInfo;  //</w:t>
      </w:r>
      <w:r>
        <w:rPr>
          <w:rFonts w:hint="eastAsia"/>
        </w:rPr>
        <w:t>鼠标的信息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UINT cp;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words specailOne;  //</w:t>
      </w:r>
      <w:r>
        <w:rPr>
          <w:rFonts w:hint="eastAsia"/>
        </w:rPr>
        <w:t>正在处理的单词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char screenBuffer[WIDTH*HEIGHT]; //</w:t>
      </w:r>
      <w:r>
        <w:rPr>
          <w:rFonts w:hint="eastAsia"/>
        </w:rPr>
        <w:t>窗口的缓冲区内容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UINT timerID; //</w:t>
      </w:r>
      <w:r>
        <w:rPr>
          <w:rFonts w:hint="eastAsia"/>
        </w:rPr>
        <w:t>定时器的</w:t>
      </w:r>
      <w:r>
        <w:rPr>
          <w:rFonts w:hint="eastAsia"/>
        </w:rPr>
        <w:t>ID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delay = TIME_DELAY;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WORD attribute = F_Light_Green ; //</w:t>
      </w:r>
      <w:r>
        <w:rPr>
          <w:rFonts w:hint="eastAsia"/>
        </w:rPr>
        <w:t>屏幕显示属性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WORD specailAttri = F_Light_Red; //</w:t>
      </w:r>
      <w:r>
        <w:rPr>
          <w:rFonts w:hint="eastAsia"/>
        </w:rPr>
        <w:t>当前单词显示属性输出样式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int musicFlag = 1; //</w:t>
      </w:r>
      <w:r>
        <w:rPr>
          <w:rFonts w:hint="eastAsia"/>
        </w:rPr>
        <w:t>是否有声音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int failFlag = 0; //</w:t>
      </w:r>
      <w:r>
        <w:rPr>
          <w:rFonts w:hint="eastAsia"/>
        </w:rPr>
        <w:t>是否失败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清屏幕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PASCAL refresh(UINT wTimerID, UINT msg,DWORD dwUser,DWORD dwl,DWORD dw2) 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>//</w:t>
      </w:r>
      <w:r>
        <w:rPr>
          <w:rFonts w:hint="eastAsia"/>
        </w:rPr>
        <w:t>初始化的时候设置窗口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setWindow()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SMALL_RECT rect;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size;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home= {0,0};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DWORD result;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rect.Left = rect.Top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rect.Right = WIDTH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rect.Bottom = HEIGHT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SetConsoleWindowInfo(hOut, TRUE, &amp;rect);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size.X = WIDTH;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size.Y = HEIGHT;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SetConsoleScreenBufferSize(hOut, size);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FillConsoleOutputAttribute(hOut, attribute, WIDTH*HEIGHT, home,&amp;result);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Init()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CONSOLE_SCREEN_BUFFER_INFO bBackInfo; //</w:t>
      </w:r>
      <w:r>
        <w:rPr>
          <w:rFonts w:hint="eastAsia"/>
        </w:rPr>
        <w:t>窗口缓冲区信息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hOut = GetStdHandle(STD_OUTPUT_HANDLE);</w:t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cp = GetConsoleOutputCP(); //</w:t>
      </w:r>
      <w:r>
        <w:rPr>
          <w:rFonts w:hint="eastAsia"/>
        </w:rPr>
        <w:t>代码页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SetConsoleOutputCP(437);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GetConsoleScreenBufferInfo(hOut, &amp;bBackInfo); //</w:t>
      </w:r>
      <w:r>
        <w:rPr>
          <w:rFonts w:hint="eastAsia"/>
        </w:rPr>
        <w:t>保存窗口信息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GetConsoleCursorInfo(hOut, &amp;cursorInfo);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cursorInfo.bVisible = FALSE;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SetConsoleCursorInfo(hOut, &amp;cursorInfo);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SetConsoleTitle(title);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total = 0; //</w:t>
      </w:r>
      <w:r>
        <w:rPr>
          <w:rFonts w:hint="eastAsia"/>
        </w:rPr>
        <w:t>现有单词总数为</w:t>
      </w:r>
      <w:r>
        <w:rPr>
          <w:rFonts w:hint="eastAsia"/>
        </w:rPr>
        <w:t>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specailOne.str[0] = '\0'; //</w:t>
      </w:r>
      <w:r>
        <w:rPr>
          <w:rFonts w:hint="eastAsia"/>
        </w:rPr>
        <w:t>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(setWindow())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printf("set window error!\n");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srand( (unsigned)time( NULL ) );//</w:t>
      </w:r>
      <w:r>
        <w:rPr>
          <w:rFonts w:hint="eastAsia"/>
        </w:rPr>
        <w:t>设置随机种子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(setFile())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//</w:t>
      </w:r>
      <w:r>
        <w:tab/>
        <w:t>printf("file open error!\n");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退出时恢复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Quit()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SetConsoleScreenBufferSize(hOut, bBackInfo.dwSize);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SetConsoleTextAttribute(hOut, bBackInfo.wAttributes);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SetConsoleWindowInfo(hOut, FALSE, &amp;(bBackInfo.srWindow));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cursorInfo.bVisible = TRUE;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SetConsoleCursorInfo(hOut, &amp;cursorInfo);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SetConsoleOutputCP(cp);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显示当前的单词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showSpecailWord()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static int len;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static COORD 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DWORD result;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FillConsoleOutputAttribute(hOut, attribute,len, pos, &amp;result); //</w:t>
      </w:r>
      <w:r>
        <w:rPr>
          <w:rFonts w:hint="eastAsia"/>
        </w:rPr>
        <w:t>恢复显示属性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len = strlen(specailOne.str);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 = specailOne.pos;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(specailOne.str[0] == '\0')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FillConsoleOutputAttribute(hOut, specailAttri,strlen(specailOne.str), pos, 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WriteConsoleOutputCharacter(hOut, specailOne.str, strlen(specailOne.str),pos, 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showScreenBuffer()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home = {0,0};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DWORD result;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setWindowsBuffer(screenBuffer);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WriteConsoleOutputCharacter(hOut, screenBuffer,WIDTH*HEIGHT,home,&amp;result);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showSpecailWord();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resumeTimer()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timerID = timeSetEvent(10, RESOLUTION, refresh, 0, TIME_ONESHOT);//</w:t>
      </w:r>
      <w:r>
        <w:rPr>
          <w:rFonts w:hint="eastAsia"/>
        </w:rPr>
        <w:t>快速重启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(timerID ==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printf("timer error!\n");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startTimer()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(failFlag)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;</w:t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timerID = timeSetEvent(delay, RESOLUTION, refresh, 0, TIME_ONESHOT);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(timerID ==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printf("timer error!\n");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stopTimer()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timeKillEvent(timerID);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清屏幕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clearScreen()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home = {0,0};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DWORD result;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memset(screenBuffer, ' ', HEIGHT*WIDTH);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WriteConsoleOutputCharacter(hOut, screenBuffer,WIDTH*HEIGHT,home,&amp;result);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void PASCAL refresh(UINT wTimerID, UINT msg,DWORD dwUser,DWORD dwl,DWORD dw2)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{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addWord();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downWords();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showScreenBuffer();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//showWords();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startTimer();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显示字符串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showString(char *str, COORD pos, WORD attri)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DWORD result;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FillConsoleOutputAttribute(hOut, attri,strlen(str),pos, 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WriteConsoleOutputCharacter(hOut, str, strlen(str),pos, &amp;result);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设置关卡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showLevel()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3;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showString("Speed level",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showString("1.Slow",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showString("2.Faster",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showString("3.Fastest",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showString("0.Back",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(choose&gt;=0 &amp;&amp; choose &lt;= 2)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//0: 1500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//1: 1000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//2: 500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delay = TIME_DELAY - (choose * TIME_DELAY) / LEVEL_NUM;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showMusicSettings()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showString("Music settings",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showString("1.On",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showString("0.Off",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 == 0) //on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musicFlag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 else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musicFlag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设置前景色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void setForeColorSettings()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HEIGHT/2 - 10};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15;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16;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showString("fore ground color",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 Blue", pos, F_BLUE);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showString("2. Green", pos, F_GREEN);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showString("3. Aqua", pos, F_AQUA);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showString("4. Red", pos, F_RED);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showString("5. Purple", pos, F_PURPLE);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showString("6. Yellow", pos, F_YELLOW);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showString("7. White", pos, F_WHITE);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showString("8. Gray", pos, F_Gray);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showString("9. Light Blue", pos, F_Light_Blue);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showString("10.Light Green", pos, F_Light_Green);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showString("11.Light Aqua", pos, F_Light_Aqua 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showString("12.Light Red", pos, F_Light_Red);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showString("13.Light Purple", pos, F_Light_Purple);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showString("14.Light Yellow", pos, F_Light_Yellow);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showString("15.Light White", pos, F_Brigt_white);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showString("0.Back",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(choose&lt;15 &amp;&amp; choose &gt;=0)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attribute &amp;= 0xf0;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attribute |= choose+1;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设置背景色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void setBackColorSettings()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HEIGHT/2 - 10};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9;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10;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showString("Background color",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showString("1.Black", pos, F_WHITE|B_BLACK);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showString("2.Blue", pos, F_WHITE|B_BLUE);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showString("3.Green", pos, F_WHITE|B_GREEN);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showString("4.Aqua", pos, F_WHITE|B_AQUA);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showString("5.Red", pos, F_WHITE|B_RED);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showString("6.Purple", pos, F_WHITE|B_PURPLE);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showString("7.Yellow", pos, F_WHITE|B_YELLOW);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showString("8.White", pos, F_BLUE|B_WHITE);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showString("9.Gray", pos, F_WHITE|B_Gray);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showString("0.Back",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(choose&lt;9 &amp;&amp; choose &gt;=0)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attribute &amp;= 0xf;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attribute |= choose * 0x10;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specailAttri &amp;= 0xf;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specailAttri |= choose * 0x10;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设置颜色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showColorSettings()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setForeColorSettings();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setBackColorSettings();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setWindow();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设置单词文件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showFileSettings()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path[MAX_PATH_LENGHT];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printf("\ninput the filename: ");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if(scanf("%s", path)==EOF)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return -1;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setFilename(path);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setWindow();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设置取词顺序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showSeqenceSettings()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showString("Words sequence",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showString("1.Yes",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showString("0.No",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 == 0) //on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setSeqence(1);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 else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setSeqence(0);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设置界面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showSettings()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6;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showString("Settings",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showString("1.Music",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showString("2.Color",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showString("3.File",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showString("4.Sequence",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showString("5.Exit",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showString("0.Back",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switch (choose)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0: //music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showMusicSettings();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1: //color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showColorSettings();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2: // file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showFileSettings();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3: // sequence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showSeqenceSettings();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4: //Exit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fail();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default: //back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setWindow(); //</w:t>
      </w:r>
      <w:r>
        <w:rPr>
          <w:rFonts w:hint="eastAsia"/>
        </w:rPr>
        <w:t>恢复图形显示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退出界面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showQuit()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totalChoose 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showString("Do you want quit?",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showString("1.Yes",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showString("0.No",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if (choose ==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exit(0);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开始界面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showWelcome()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COORD pos= {WIDTH/2 - 10, HEIGHT/2 - 6};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choose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  <w:t>int totalChoose 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quit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int ypos;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clearScreen();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showString("\1!!! welcome game!!! \1",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+= 4;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showString("1.Start",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showString("2.Setting",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showString("3.Level", pos, attribute);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+=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showString("0.Quit",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pos.X -= 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pos.Y -= (totalChoose-1)*2;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ypos = pos.Y;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(quit != 1)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显示光标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 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pos.Y = ypos + choose*2;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showString("\4", pos, specailAttri);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switch(c)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KEY_OK: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quit = 1;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KEY_QUIT: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showQuit();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 &lt;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KEY_UP || c == KEY_LEFT) //</w:t>
      </w:r>
      <w:r>
        <w:rPr>
          <w:rFonts w:hint="eastAsia"/>
        </w:rPr>
        <w:t>上一个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(c == KEY_RIGHT || KEY_DOWN) //</w:t>
      </w:r>
      <w:r>
        <w:rPr>
          <w:rFonts w:hint="eastAsia"/>
        </w:rPr>
        <w:t>下一个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</w:r>
      <w:r>
        <w:tab/>
      </w:r>
      <w:r>
        <w:tab/>
      </w:r>
      <w:r>
        <w:tab/>
        <w:t>choose = (choose + 1)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(c&gt;='0' &amp;&amp; c &lt; ('0'+totalChoose))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c - '0';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choose = (choose + totalChoose -1) % totalChoose;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switch(choose)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0: //start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failFlag =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1: //settings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如果没有退出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showWelcome();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2: //level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showLevel();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如果没有退出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showWelcome();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case 3: //quit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如果没有退出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showWelcome();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default: //error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break;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  <w:t>setWindow(); //</w:t>
      </w:r>
      <w:r>
        <w:rPr>
          <w:rFonts w:hint="eastAsia"/>
        </w:rPr>
        <w:t>重新设置窗口显示信息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int Run()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char c;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showWelcome();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resumeTimer();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while (1)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while(!kbhit()) //</w:t>
      </w:r>
      <w:r>
        <w:rPr>
          <w:rFonts w:hint="eastAsia"/>
        </w:rPr>
        <w:t>有键输入</w:t>
      </w:r>
      <w:r>
        <w:rPr>
          <w:rFonts w:hint="eastAsia"/>
        </w:rPr>
        <w:t xml:space="preserve"> 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(failFlag)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 = getch();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 (c == KEY_QUIT) //ctrl+x,</w:t>
      </w:r>
      <w:r>
        <w:rPr>
          <w:rFonts w:hint="eastAsia"/>
        </w:rPr>
        <w:t>退出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stopTimer();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showQuit();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resumeTimer();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 (c == KEY_ESC) //settings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fflush(stdin);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stopTimer();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showSettings();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resumeTimer();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if(deleteChar(c) == 0)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(musicFlag)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MessageBeep(MB_ICONASTERISK);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 else 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if (musicFlag)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MessageBeep(MB_ICONHAND);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showScreenBuffer();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//showWords();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showQuit();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stopTimer();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return 0;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//</w:t>
      </w:r>
      <w:r>
        <w:rPr>
          <w:rFonts w:hint="eastAsia"/>
        </w:rPr>
        <w:t>失败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void fail()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stopTimer();</w:t>
      </w:r>
    </w:p>
    <w:p w:rsid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failFlag = 1;</w:t>
      </w:r>
      <w:r>
        <w:tab/>
      </w:r>
    </w:p>
    <w:p w:rsidR="00E431BF" w:rsidRPr="00E431BF" w:rsidRDefault="00E431BF" w:rsidP="00E431BF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E431BF" w:rsidRPr="00E431BF" w:rsidSect="00D42360">
      <w:pgSz w:w="11906" w:h="16838"/>
      <w:pgMar w:top="1440" w:right="1800" w:bottom="1440" w:left="1800" w:header="851" w:footer="992" w:gutter="0"/>
      <w:pgNumType w:fmt="numberInDash"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568" w:rsidRDefault="00656568">
      <w:r>
        <w:separator/>
      </w:r>
    </w:p>
  </w:endnote>
  <w:endnote w:type="continuationSeparator" w:id="0">
    <w:p w:rsidR="00656568" w:rsidRDefault="0065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7A7" w:rsidRDefault="001476A7">
    <w:pPr>
      <w:pStyle w:val="a5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0D6E3C">
      <w:rPr>
        <w:rStyle w:val="a4"/>
        <w:noProof/>
      </w:rPr>
      <w:t>- 2 -</w:t>
    </w:r>
    <w:r>
      <w:fldChar w:fldCharType="end"/>
    </w:r>
  </w:p>
  <w:p w:rsidR="00CA67A7" w:rsidRDefault="006565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568" w:rsidRDefault="00656568">
      <w:r>
        <w:separator/>
      </w:r>
    </w:p>
  </w:footnote>
  <w:footnote w:type="continuationSeparator" w:id="0">
    <w:p w:rsidR="00656568" w:rsidRDefault="0065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0E877F61"/>
    <w:multiLevelType w:val="hybridMultilevel"/>
    <w:tmpl w:val="10085816"/>
    <w:lvl w:ilvl="0" w:tplc="07F487F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1321139E"/>
    <w:multiLevelType w:val="hybridMultilevel"/>
    <w:tmpl w:val="9AD69E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242A33"/>
    <w:multiLevelType w:val="hybridMultilevel"/>
    <w:tmpl w:val="8AA67502"/>
    <w:lvl w:ilvl="0" w:tplc="6642648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>
    <w:nsid w:val="4AD337F3"/>
    <w:multiLevelType w:val="hybridMultilevel"/>
    <w:tmpl w:val="287EEED4"/>
    <w:lvl w:ilvl="0" w:tplc="1D4C2FF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>
    <w:nsid w:val="51B003E2"/>
    <w:multiLevelType w:val="hybridMultilevel"/>
    <w:tmpl w:val="3550C4D4"/>
    <w:lvl w:ilvl="0" w:tplc="25D6E0D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5B87123B"/>
    <w:multiLevelType w:val="hybridMultilevel"/>
    <w:tmpl w:val="BD223498"/>
    <w:lvl w:ilvl="0" w:tplc="AD16A9E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6063027D"/>
    <w:multiLevelType w:val="hybridMultilevel"/>
    <w:tmpl w:val="6506205C"/>
    <w:lvl w:ilvl="0" w:tplc="EC7250E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>
    <w:nsid w:val="607E0A9D"/>
    <w:multiLevelType w:val="hybridMultilevel"/>
    <w:tmpl w:val="C25CC162"/>
    <w:lvl w:ilvl="0" w:tplc="AAC27DA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>
    <w:nsid w:val="7CF4640F"/>
    <w:multiLevelType w:val="hybridMultilevel"/>
    <w:tmpl w:val="99F6F612"/>
    <w:lvl w:ilvl="0" w:tplc="0000000E">
      <w:start w:val="1"/>
      <w:numFmt w:val="chineseCount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12"/>
  </w:num>
  <w:num w:numId="8">
    <w:abstractNumId w:val="10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8AE"/>
    <w:rsid w:val="00006130"/>
    <w:rsid w:val="000D6E3C"/>
    <w:rsid w:val="001143C2"/>
    <w:rsid w:val="001476A7"/>
    <w:rsid w:val="00173670"/>
    <w:rsid w:val="001D19C2"/>
    <w:rsid w:val="00230241"/>
    <w:rsid w:val="002B6EF2"/>
    <w:rsid w:val="00305163"/>
    <w:rsid w:val="00316CFD"/>
    <w:rsid w:val="003244DE"/>
    <w:rsid w:val="00344E9F"/>
    <w:rsid w:val="004A65D5"/>
    <w:rsid w:val="004D063F"/>
    <w:rsid w:val="0052390D"/>
    <w:rsid w:val="00534088"/>
    <w:rsid w:val="00575F04"/>
    <w:rsid w:val="005D628C"/>
    <w:rsid w:val="00616AF5"/>
    <w:rsid w:val="00656568"/>
    <w:rsid w:val="006873BB"/>
    <w:rsid w:val="00706B32"/>
    <w:rsid w:val="00751C58"/>
    <w:rsid w:val="007E6987"/>
    <w:rsid w:val="0081381B"/>
    <w:rsid w:val="00961CA9"/>
    <w:rsid w:val="00984B42"/>
    <w:rsid w:val="009A5BE3"/>
    <w:rsid w:val="009F3A09"/>
    <w:rsid w:val="00A8706A"/>
    <w:rsid w:val="00AF77FF"/>
    <w:rsid w:val="00B66453"/>
    <w:rsid w:val="00C640B6"/>
    <w:rsid w:val="00C915A5"/>
    <w:rsid w:val="00CA2FFF"/>
    <w:rsid w:val="00D42360"/>
    <w:rsid w:val="00DE006F"/>
    <w:rsid w:val="00E431BF"/>
    <w:rsid w:val="00E81B20"/>
    <w:rsid w:val="00E85434"/>
    <w:rsid w:val="00EB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324" w:lineRule="auto"/>
        <w:ind w:left="360" w:hanging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0D"/>
    <w:pPr>
      <w:widowControl w:val="0"/>
      <w:spacing w:before="0" w:line="240" w:lineRule="auto"/>
      <w:ind w:left="0" w:firstLine="288"/>
      <w:jc w:val="left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381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381B"/>
    <w:pPr>
      <w:keepNext/>
      <w:keepLines/>
      <w:spacing w:before="100" w:after="100"/>
      <w:ind w:left="1008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81381B"/>
    <w:rPr>
      <w:color w:val="000000" w:themeColor="text1"/>
      <w:sz w:val="22"/>
    </w:rPr>
  </w:style>
  <w:style w:type="character" w:customStyle="1" w:styleId="Char">
    <w:name w:val="代码 Char"/>
    <w:basedOn w:val="a0"/>
    <w:link w:val="a3"/>
    <w:rsid w:val="0081381B"/>
    <w:rPr>
      <w:color w:val="000000" w:themeColor="text1"/>
      <w:szCs w:val="20"/>
    </w:rPr>
  </w:style>
  <w:style w:type="character" w:customStyle="1" w:styleId="1Char">
    <w:name w:val="标题 1 Char"/>
    <w:basedOn w:val="a0"/>
    <w:link w:val="1"/>
    <w:uiPriority w:val="9"/>
    <w:rsid w:val="00813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13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age number"/>
    <w:basedOn w:val="a0"/>
    <w:rsid w:val="00E85434"/>
  </w:style>
  <w:style w:type="paragraph" w:styleId="a5">
    <w:name w:val="footer"/>
    <w:basedOn w:val="a"/>
    <w:link w:val="Char0"/>
    <w:rsid w:val="00E8543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5"/>
    <w:rsid w:val="00E85434"/>
    <w:rPr>
      <w:rFonts w:ascii="Times New Roman" w:eastAsia="宋体" w:hAnsi="Times New Roman" w:cs="Times New Roman"/>
      <w:kern w:val="2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A5BE3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5BE3"/>
    <w:rPr>
      <w:rFonts w:ascii="宋体" w:eastAsia="宋体" w:hAnsi="Times New Roman" w:cs="Times New Roman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A5BE3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53408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A2FF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2360"/>
    <w:pPr>
      <w:widowControl/>
      <w:spacing w:before="480" w:after="0" w:line="276" w:lineRule="auto"/>
      <w:ind w:firstLine="0"/>
      <w:outlineLvl w:val="9"/>
    </w:pPr>
    <w:rPr>
      <w:kern w:val="0"/>
    </w:rPr>
  </w:style>
  <w:style w:type="paragraph" w:styleId="10">
    <w:name w:val="toc 1"/>
    <w:basedOn w:val="a"/>
    <w:next w:val="a"/>
    <w:autoRedefine/>
    <w:uiPriority w:val="39"/>
    <w:unhideWhenUsed/>
    <w:rsid w:val="00D4236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324" w:lineRule="auto"/>
        <w:ind w:left="360" w:hanging="36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0D"/>
    <w:pPr>
      <w:widowControl w:val="0"/>
      <w:spacing w:before="0" w:line="240" w:lineRule="auto"/>
      <w:ind w:left="0" w:firstLine="288"/>
      <w:jc w:val="left"/>
    </w:pPr>
    <w:rPr>
      <w:rFonts w:ascii="Times New Roman" w:eastAsia="宋体" w:hAnsi="Times New Roman" w:cs="Times New Roman"/>
      <w:kern w:val="2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1381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381B"/>
    <w:pPr>
      <w:keepNext/>
      <w:keepLines/>
      <w:spacing w:before="100" w:after="100"/>
      <w:ind w:left="1008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rsid w:val="0081381B"/>
    <w:rPr>
      <w:color w:val="000000" w:themeColor="text1"/>
      <w:sz w:val="22"/>
    </w:rPr>
  </w:style>
  <w:style w:type="character" w:customStyle="1" w:styleId="Char">
    <w:name w:val="代码 Char"/>
    <w:basedOn w:val="a0"/>
    <w:link w:val="a3"/>
    <w:rsid w:val="0081381B"/>
    <w:rPr>
      <w:color w:val="000000" w:themeColor="text1"/>
      <w:szCs w:val="20"/>
    </w:rPr>
  </w:style>
  <w:style w:type="character" w:customStyle="1" w:styleId="1Char">
    <w:name w:val="标题 1 Char"/>
    <w:basedOn w:val="a0"/>
    <w:link w:val="1"/>
    <w:uiPriority w:val="9"/>
    <w:rsid w:val="008138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138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page number"/>
    <w:basedOn w:val="a0"/>
    <w:rsid w:val="00E85434"/>
  </w:style>
  <w:style w:type="paragraph" w:styleId="a5">
    <w:name w:val="footer"/>
    <w:basedOn w:val="a"/>
    <w:link w:val="Char0"/>
    <w:rsid w:val="00E8543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0">
    <w:name w:val="页脚 Char"/>
    <w:basedOn w:val="a0"/>
    <w:link w:val="a5"/>
    <w:rsid w:val="00E85434"/>
    <w:rPr>
      <w:rFonts w:ascii="Times New Roman" w:eastAsia="宋体" w:hAnsi="Times New Roman" w:cs="Times New Roman"/>
      <w:kern w:val="2"/>
      <w:sz w:val="18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9A5BE3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5BE3"/>
    <w:rPr>
      <w:rFonts w:ascii="宋体" w:eastAsia="宋体" w:hAnsi="Times New Roman" w:cs="Times New Roman"/>
      <w:kern w:val="2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9A5BE3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53408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A2FFF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D42360"/>
    <w:pPr>
      <w:widowControl/>
      <w:spacing w:before="480" w:after="0" w:line="276" w:lineRule="auto"/>
      <w:ind w:firstLine="0"/>
      <w:outlineLvl w:val="9"/>
    </w:pPr>
    <w:rPr>
      <w:kern w:val="0"/>
    </w:rPr>
  </w:style>
  <w:style w:type="paragraph" w:styleId="10">
    <w:name w:val="toc 1"/>
    <w:basedOn w:val="a"/>
    <w:next w:val="a"/>
    <w:autoRedefine/>
    <w:uiPriority w:val="39"/>
    <w:unhideWhenUsed/>
    <w:rsid w:val="00D4236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://msdn.microsoft.com/en-us/library/windows/desktop/ms682073(v=vs.85)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E3B46-EB2B-407A-B088-3CC5EC78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39</Pages>
  <Words>4812</Words>
  <Characters>27432</Characters>
  <Application>Microsoft Office Word</Application>
  <DocSecurity>0</DocSecurity>
  <Lines>228</Lines>
  <Paragraphs>64</Paragraphs>
  <ScaleCrop>false</ScaleCrop>
  <Company/>
  <LinksUpToDate>false</LinksUpToDate>
  <CharactersWithSpaces>32180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30</cp:revision>
  <dcterms:created xsi:type="dcterms:W3CDTF">2012-12-19T14:32:00Z</dcterms:created>
  <dcterms:modified xsi:type="dcterms:W3CDTF">2012-12-21T15:48:00Z</dcterms:modified>
</cp:coreProperties>
</file>